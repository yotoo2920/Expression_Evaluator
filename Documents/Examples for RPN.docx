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700"/>
        <w:gridCol w:w="13700"/>
      </w:tblGrid>
      <w:tr w:rsidR="00F964B3">
        <w:tblPrEx>
          <w:tblCellMar>
            <w:top w:w="0" w:type="dxa"/>
            <w:bottom w:w="0" w:type="dxa"/>
          </w:tblCellMar>
        </w:tblPrEx>
        <w:tc>
          <w:tcPr>
            <w:tcW w:w="13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F964B3" w:rsidRDefault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2 + 3 * 4 - 5 ^ 2</w:t>
            </w:r>
          </w:p>
          <w:p w:rsidR="00F964B3" w:rsidRDefault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-11</w:t>
            </w:r>
          </w:p>
          <w:p w:rsidR="00F964B3" w:rsidRDefault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2 ^ 3 + 4 * 5 - 2</w:t>
            </w:r>
          </w:p>
          <w:p w:rsidR="00F964B3" w:rsidRDefault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26</w:t>
            </w:r>
          </w:p>
          <w:p w:rsidR="00F964B3" w:rsidRDefault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( 2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+ 3 ) * ( 4 - 5 ) ^ 2</w:t>
            </w:r>
          </w:p>
          <w:p w:rsidR="00F964B3" w:rsidRDefault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5</w:t>
            </w:r>
          </w:p>
          <w:p w:rsidR="00F964B3" w:rsidRDefault="00F964B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1 / 3 + 1 / 4 + 1 / 12</w:t>
            </w:r>
          </w:p>
          <w:p w:rsidR="00F964B3" w:rsidRDefault="00F964B3">
            <w:pPr>
              <w:widowControl w:val="0"/>
              <w:numPr>
                <w:ilvl w:val="1"/>
                <w:numId w:val="2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2/3</w:t>
            </w:r>
          </w:p>
          <w:p w:rsidR="00F964B3" w:rsidRDefault="00F964B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105 / 1344</w:t>
            </w:r>
          </w:p>
          <w:p w:rsidR="00F964B3" w:rsidRDefault="00F964B3">
            <w:pPr>
              <w:widowControl w:val="0"/>
              <w:numPr>
                <w:ilvl w:val="1"/>
                <w:numId w:val="2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5/64</w:t>
            </w:r>
          </w:p>
          <w:p w:rsidR="00F964B3" w:rsidRDefault="00F964B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8 ^ 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-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4 / 3 ) * 4</w:t>
            </w:r>
          </w:p>
          <w:p w:rsidR="00F964B3" w:rsidRDefault="00F964B3">
            <w:pPr>
              <w:widowControl w:val="0"/>
              <w:numPr>
                <w:ilvl w:val="1"/>
                <w:numId w:val="2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1/4</w:t>
            </w:r>
          </w:p>
          <w:p w:rsidR="00F964B3" w:rsidRDefault="00F964B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108 log 3  // log_3 of 108</w:t>
            </w:r>
          </w:p>
          <w:p w:rsidR="00F964B3" w:rsidRDefault="00F964B3">
            <w:pPr>
              <w:widowControl w:val="0"/>
              <w:numPr>
                <w:ilvl w:val="1"/>
                <w:numId w:val="2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-&gt; 3 + 2 * 3 log 2</w:t>
            </w:r>
          </w:p>
          <w:p w:rsidR="00F964B3" w:rsidRDefault="00F964B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3rt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:-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8</w:t>
            </w:r>
          </w:p>
          <w:p w:rsidR="00F964B3" w:rsidRDefault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 </w:t>
            </w:r>
          </w:p>
          <w:p w:rsidR="00F964B3" w:rsidRDefault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Let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ans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= 3 / 10.</w:t>
            </w:r>
          </w:p>
          <w:p w:rsidR="00F964B3" w:rsidRDefault="00F964B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ans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/ 2</w:t>
            </w:r>
          </w:p>
          <w:p w:rsidR="00F964B3" w:rsidRDefault="00F964B3">
            <w:pPr>
              <w:widowControl w:val="0"/>
              <w:numPr>
                <w:ilvl w:val="1"/>
                <w:numId w:val="3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 / 20</w:t>
            </w:r>
          </w:p>
          <w:p w:rsidR="00F964B3" w:rsidRDefault="00F964B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ans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^ 2</w:t>
            </w:r>
          </w:p>
          <w:p w:rsidR="00F964B3" w:rsidRDefault="00F964B3">
            <w:pPr>
              <w:widowControl w:val="0"/>
              <w:numPr>
                <w:ilvl w:val="1"/>
                <w:numId w:val="3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9 / 100</w:t>
            </w:r>
          </w:p>
        </w:tc>
        <w:tc>
          <w:tcPr>
            <w:tcW w:w="13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F964B3" w:rsidRDefault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</w:p>
        </w:tc>
      </w:tr>
      <w:tr w:rsidR="00F964B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More complex</w:t>
            </w:r>
          </w:p>
          <w:p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-3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8</w:t>
            </w:r>
          </w:p>
          <w:p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As this is the same as 8^(-1/3), this equals 1/2.</w:t>
            </w:r>
          </w:p>
          <w:p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108 * 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16</w:t>
            </w:r>
          </w:p>
          <w:p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12</w:t>
            </w:r>
          </w:p>
          <w:p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3 * 2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 + 4 * 2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</w:t>
            </w:r>
          </w:p>
          <w:p w:rsidR="00F964B3" w:rsidRDefault="00F964B3" w:rsidP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7 * 2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</w:t>
            </w:r>
          </w:p>
        </w:tc>
        <w:tc>
          <w:tcPr>
            <w:tcW w:w="13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F964B3" w:rsidRDefault="00F964B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-3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8</w:t>
            </w:r>
          </w:p>
          <w:p w:rsidR="00F964B3" w:rsidRDefault="00F964B3">
            <w:pPr>
              <w:widowControl w:val="0"/>
              <w:numPr>
                <w:ilvl w:val="1"/>
                <w:numId w:val="4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As this is the same as 8^(-1/3), this equals 1/2.</w:t>
            </w:r>
          </w:p>
          <w:p w:rsidR="00F964B3" w:rsidRDefault="00F964B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108 * 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16</w:t>
            </w:r>
          </w:p>
          <w:p w:rsidR="00F964B3" w:rsidRDefault="00F964B3">
            <w:pPr>
              <w:widowControl w:val="0"/>
              <w:numPr>
                <w:ilvl w:val="1"/>
                <w:numId w:val="4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12</w:t>
            </w:r>
          </w:p>
          <w:p w:rsidR="00F964B3" w:rsidRDefault="00F964B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3 * 2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 + 4 * 2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</w:t>
            </w:r>
          </w:p>
          <w:p w:rsidR="00F964B3" w:rsidRDefault="00F964B3">
            <w:pPr>
              <w:widowControl w:val="0"/>
              <w:numPr>
                <w:ilvl w:val="1"/>
                <w:numId w:val="4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7 * 2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</w:t>
            </w:r>
          </w:p>
        </w:tc>
      </w:tr>
      <w:tr w:rsidR="00F964B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F964B3" w:rsidRDefault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Simpler extra credit</w:t>
            </w:r>
          </w:p>
          <w:p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e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^ 3 ) log e</w:t>
            </w:r>
          </w:p>
          <w:p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</w:t>
            </w:r>
          </w:p>
          <w:p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3 + 2 * pi - 1</w:t>
            </w:r>
          </w:p>
          <w:p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2 + 2 * pi</w:t>
            </w:r>
          </w:p>
          <w:p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7 + 2 * e + 8 * e ^ 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( 4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- 3 )</w:t>
            </w:r>
          </w:p>
          <w:p w:rsidR="00F964B3" w:rsidRDefault="00F964B3" w:rsidP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7 + 10 * e</w:t>
            </w:r>
          </w:p>
        </w:tc>
        <w:tc>
          <w:tcPr>
            <w:tcW w:w="13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F964B3" w:rsidRDefault="00F964B3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e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^ 3 ) log e</w:t>
            </w:r>
          </w:p>
          <w:p w:rsidR="00F964B3" w:rsidRDefault="00F964B3">
            <w:pPr>
              <w:widowControl w:val="0"/>
              <w:numPr>
                <w:ilvl w:val="1"/>
                <w:numId w:val="5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3</w:t>
            </w:r>
          </w:p>
          <w:p w:rsidR="00F964B3" w:rsidRDefault="00F964B3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3 + 2 * pi - 1</w:t>
            </w:r>
          </w:p>
          <w:p w:rsidR="00F964B3" w:rsidRDefault="00F964B3">
            <w:pPr>
              <w:widowControl w:val="0"/>
              <w:numPr>
                <w:ilvl w:val="1"/>
                <w:numId w:val="5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2 + 2 * pi</w:t>
            </w:r>
          </w:p>
          <w:p w:rsidR="00F964B3" w:rsidRDefault="00F964B3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7 + 2 * e + 8 * e ^ 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( 4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- 3 )</w:t>
            </w:r>
          </w:p>
          <w:p w:rsidR="00F964B3" w:rsidRDefault="00F964B3">
            <w:pPr>
              <w:widowControl w:val="0"/>
              <w:numPr>
                <w:ilvl w:val="1"/>
                <w:numId w:val="5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7 + 10 * e</w:t>
            </w:r>
          </w:p>
        </w:tc>
      </w:tr>
      <w:tr w:rsidR="00F964B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F964B3" w:rsidRDefault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Complex extra credit</w:t>
            </w:r>
          </w:p>
          <w:p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4 log 64  // log_64 of 4</w:t>
            </w:r>
          </w:p>
          <w:p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1/3</w:t>
            </w:r>
          </w:p>
          <w:p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2^(5/3 + pi) / (3rt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:4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)</w:t>
            </w:r>
          </w:p>
          <w:p w:rsidR="00F964B3" w:rsidRDefault="00F964B3" w:rsidP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2^(1+pi)</w:t>
            </w:r>
          </w:p>
        </w:tc>
        <w:tc>
          <w:tcPr>
            <w:tcW w:w="13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F964B3" w:rsidRDefault="00F964B3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4 log 64  // log_64 of 4</w:t>
            </w:r>
          </w:p>
          <w:p w:rsidR="00F964B3" w:rsidRDefault="00F964B3">
            <w:pPr>
              <w:widowControl w:val="0"/>
              <w:numPr>
                <w:ilvl w:val="1"/>
                <w:numId w:val="6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1/3</w:t>
            </w:r>
          </w:p>
          <w:p w:rsidR="00F964B3" w:rsidRDefault="00F964B3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2^(5/3 + pi) / (3rt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:4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)</w:t>
            </w:r>
          </w:p>
          <w:p w:rsidR="00F964B3" w:rsidRDefault="00F964B3">
            <w:pPr>
              <w:widowControl w:val="0"/>
              <w:numPr>
                <w:ilvl w:val="1"/>
                <w:numId w:val="6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2^(1+pi)</w:t>
            </w:r>
          </w:p>
        </w:tc>
      </w:tr>
      <w:tr w:rsidR="00F964B3">
        <w:tblPrEx>
          <w:tblCellMar>
            <w:top w:w="0" w:type="dxa"/>
            <w:bottom w:w="0" w:type="dxa"/>
          </w:tblCellMar>
        </w:tblPrEx>
        <w:tc>
          <w:tcPr>
            <w:tcW w:w="18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F964B3" w:rsidRDefault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Extreme complexity</w:t>
            </w:r>
          </w:p>
          <w:p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lastRenderedPageBreak/>
              <w:t xml:space="preserve">(7 - 3) log 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( 2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2 )</w:t>
            </w:r>
          </w:p>
          <w:p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4</w:t>
            </w:r>
          </w:p>
          <w:p w:rsidR="00F964B3" w:rsidRDefault="00F964B3" w:rsidP="00F964B3">
            <w:pPr>
              <w:widowControl w:val="0"/>
              <w:numPr>
                <w:ilvl w:val="1"/>
                <w:numId w:val="1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Note - logs with a base less than 2 are technically outside the spec.  The core idea examined by this expression is the peculiar evaluations involved.</w:t>
            </w:r>
          </w:p>
          <w:p w:rsidR="00F964B3" w:rsidRDefault="00F964B3" w:rsidP="00F964B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2^(5/3 + pi) / ((3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4) * 2^pi)</w:t>
            </w:r>
          </w:p>
          <w:p w:rsidR="00F964B3" w:rsidRDefault="00F964B3" w:rsidP="00F964B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2</w:t>
            </w:r>
            <w:bookmarkStart w:id="0" w:name="_GoBack"/>
            <w:bookmarkEnd w:id="0"/>
          </w:p>
        </w:tc>
        <w:tc>
          <w:tcPr>
            <w:tcW w:w="137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:rsidR="00F964B3" w:rsidRDefault="00F964B3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lastRenderedPageBreak/>
              <w:t xml:space="preserve">(7 - 3) log </w:t>
            </w: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( 2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2 )</w:t>
            </w:r>
          </w:p>
          <w:p w:rsidR="00F964B3" w:rsidRDefault="00F964B3">
            <w:pPr>
              <w:widowControl w:val="0"/>
              <w:numPr>
                <w:ilvl w:val="1"/>
                <w:numId w:val="7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lastRenderedPageBreak/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4</w:t>
            </w:r>
          </w:p>
          <w:p w:rsidR="00F964B3" w:rsidRDefault="00F964B3">
            <w:pPr>
              <w:widowControl w:val="0"/>
              <w:numPr>
                <w:ilvl w:val="1"/>
                <w:numId w:val="7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Note - logs with a base less than 2 are technically outside the spec.  The core idea examined by this expression is the peculiar evaluations involved.</w:t>
            </w:r>
          </w:p>
          <w:p w:rsidR="00F964B3" w:rsidRDefault="00F964B3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2^(5/3 + pi) / ((3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rt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4) * 2^pi)</w:t>
            </w:r>
          </w:p>
          <w:p w:rsidR="00F964B3" w:rsidRDefault="00F964B3">
            <w:pPr>
              <w:widowControl w:val="0"/>
              <w:numPr>
                <w:ilvl w:val="1"/>
                <w:numId w:val="7"/>
              </w:numPr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hanging="1440"/>
              <w:rPr>
                <w:rFonts w:ascii="Helvetica Neue" w:hAnsi="Helvetica Neue" w:cs="Helvetica Neue"/>
                <w:color w:val="262626"/>
                <w:sz w:val="26"/>
                <w:szCs w:val="26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>equals</w:t>
            </w:r>
            <w:proofErr w:type="gramEnd"/>
            <w:r>
              <w:rPr>
                <w:rFonts w:ascii="Helvetica Neue" w:hAnsi="Helvetica Neue" w:cs="Helvetica Neue"/>
                <w:color w:val="262626"/>
                <w:sz w:val="26"/>
                <w:szCs w:val="26"/>
              </w:rPr>
              <w:t xml:space="preserve"> 2</w:t>
            </w:r>
          </w:p>
        </w:tc>
      </w:tr>
    </w:tbl>
    <w:p w:rsidR="00171A81" w:rsidRDefault="00171A81"/>
    <w:sectPr w:rsidR="00171A81" w:rsidSect="00171A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B3"/>
    <w:rsid w:val="00171A81"/>
    <w:rsid w:val="00F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2E5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1232</Characters>
  <Application>Microsoft Macintosh Word</Application>
  <DocSecurity>0</DocSecurity>
  <Lines>10</Lines>
  <Paragraphs>2</Paragraphs>
  <ScaleCrop>false</ScaleCrop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2015-12-03T01:16:00Z</dcterms:created>
  <dcterms:modified xsi:type="dcterms:W3CDTF">2015-12-03T01:18:00Z</dcterms:modified>
</cp:coreProperties>
</file>